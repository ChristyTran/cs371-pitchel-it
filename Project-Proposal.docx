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700AE" w14:textId="77777777" w:rsidR="0081722D" w:rsidRDefault="0081722D" w:rsidP="0081722D">
      <w:pPr>
        <w:jc w:val="center"/>
        <w:rPr>
          <w:b/>
          <w:sz w:val="24"/>
        </w:rPr>
      </w:pPr>
      <w:r>
        <w:rPr>
          <w:b/>
          <w:sz w:val="24"/>
        </w:rPr>
        <w:t>Project Proposal</w:t>
      </w:r>
    </w:p>
    <w:p w14:paraId="21E1FF2F" w14:textId="77777777" w:rsidR="002271A2" w:rsidRPr="0081722D" w:rsidRDefault="002271A2" w:rsidP="0081722D">
      <w:pPr>
        <w:jc w:val="center"/>
        <w:rPr>
          <w:b/>
          <w:sz w:val="24"/>
        </w:rPr>
      </w:pPr>
    </w:p>
    <w:p w14:paraId="76077E18" w14:textId="77777777" w:rsidR="0081722D" w:rsidRDefault="0081722D" w:rsidP="0081722D">
      <w:r>
        <w:t xml:space="preserve">1. App Title: </w:t>
      </w:r>
      <w:proofErr w:type="spellStart"/>
      <w:r>
        <w:t>Pitchel</w:t>
      </w:r>
      <w:proofErr w:type="spellEnd"/>
      <w:r>
        <w:t xml:space="preserve"> It</w:t>
      </w:r>
    </w:p>
    <w:p w14:paraId="187D5EA0" w14:textId="77777777" w:rsidR="0081722D" w:rsidRDefault="0081722D" w:rsidP="0081722D"/>
    <w:p w14:paraId="1CA3D600" w14:textId="77777777" w:rsidR="0081722D" w:rsidRDefault="00605827" w:rsidP="0081722D">
      <w:r>
        <w:t>2. Contact</w:t>
      </w:r>
    </w:p>
    <w:p w14:paraId="5455887A" w14:textId="77777777" w:rsidR="00605827" w:rsidRDefault="00605827" w:rsidP="0081722D"/>
    <w:p w14:paraId="70619F49" w14:textId="77777777" w:rsidR="0081722D" w:rsidRDefault="0081722D" w:rsidP="0081722D">
      <w:r>
        <w:t>Christy Tran, CTT494, christytran.thu@gmail.com</w:t>
      </w:r>
    </w:p>
    <w:p w14:paraId="6C28B418" w14:textId="77777777" w:rsidR="0081722D" w:rsidRDefault="0081722D" w:rsidP="0081722D">
      <w:r>
        <w:t>Denise Ly, dl27458, dply95@gmail.com</w:t>
      </w:r>
    </w:p>
    <w:p w14:paraId="7091F13B" w14:textId="77777777" w:rsidR="0081722D" w:rsidRDefault="0081722D" w:rsidP="0081722D"/>
    <w:p w14:paraId="29E04FA8" w14:textId="77777777" w:rsidR="0081722D" w:rsidRDefault="0081722D" w:rsidP="0081722D">
      <w:r>
        <w:t>3. What sort of app are you building? What will be the major subsystems? What will be the major challenges?</w:t>
      </w:r>
    </w:p>
    <w:p w14:paraId="1D5CB72D" w14:textId="77777777" w:rsidR="0081722D" w:rsidRDefault="0081722D" w:rsidP="0081722D"/>
    <w:p w14:paraId="08EBF658" w14:textId="77777777" w:rsidR="0081722D" w:rsidRDefault="0081722D" w:rsidP="0081722D">
      <w:r>
        <w:t>We a</w:t>
      </w:r>
      <w:r w:rsidR="00520F1C">
        <w:t>re building an image editor. It will have a</w:t>
      </w:r>
      <w:r>
        <w:t xml:space="preserve"> main page for different activities,</w:t>
      </w:r>
      <w:r w:rsidR="00520F1C">
        <w:t xml:space="preserve"> a</w:t>
      </w:r>
      <w:r>
        <w:t xml:space="preserve"> gallery to display images,</w:t>
      </w:r>
      <w:r w:rsidR="00520F1C">
        <w:t xml:space="preserve"> a preview activity to view the image and attributes,</w:t>
      </w:r>
      <w:r>
        <w:t xml:space="preserve"> and</w:t>
      </w:r>
      <w:r w:rsidR="00520F1C">
        <w:t xml:space="preserve"> an</w:t>
      </w:r>
      <w:r>
        <w:t xml:space="preserve"> e</w:t>
      </w:r>
      <w:r w:rsidR="00520F1C">
        <w:t>ditor activity to edit images. Some major challenges will be</w:t>
      </w:r>
      <w:r>
        <w:t xml:space="preserve"> using existing APIS like Facebook, </w:t>
      </w:r>
      <w:proofErr w:type="spellStart"/>
      <w:r>
        <w:t>Instagram</w:t>
      </w:r>
      <w:proofErr w:type="spellEnd"/>
      <w:r>
        <w:t>, aviary, etc. We’re trying to combine all the concepts that we have previously learned in class. Connecting different layouts and activities/fragments</w:t>
      </w:r>
      <w:r w:rsidR="00520F1C">
        <w:t xml:space="preserve"> and implementing a database of images</w:t>
      </w:r>
      <w:r>
        <w:t xml:space="preserve"> will be a challenge</w:t>
      </w:r>
      <w:r w:rsidR="00520F1C">
        <w:t xml:space="preserve"> as well. </w:t>
      </w:r>
    </w:p>
    <w:p w14:paraId="5F563BE6" w14:textId="77777777" w:rsidR="0081722D" w:rsidRDefault="0081722D" w:rsidP="0081722D"/>
    <w:p w14:paraId="0A44CDA9" w14:textId="77777777" w:rsidR="0081722D" w:rsidRDefault="0081722D" w:rsidP="0081722D">
      <w:r>
        <w:t>4. Sketch the major user interface elements (i.e., actually draw them and include the drawing in your proposal. Focus on elements that are likely to be difficult.</w:t>
      </w:r>
    </w:p>
    <w:p w14:paraId="0C927D7A" w14:textId="77777777" w:rsidR="0081722D" w:rsidRDefault="0081722D" w:rsidP="0081722D"/>
    <w:p w14:paraId="6AE463D2" w14:textId="77777777" w:rsidR="00520F1C" w:rsidRDefault="001C7D24" w:rsidP="0081722D">
      <w:r>
        <w:t>(Sketches on last page</w:t>
      </w:r>
      <w:r w:rsidR="00520F1C">
        <w:t>)</w:t>
      </w:r>
    </w:p>
    <w:p w14:paraId="56D65976" w14:textId="77777777" w:rsidR="0081722D" w:rsidRDefault="0081722D" w:rsidP="0081722D">
      <w:r>
        <w:t>Page 1: App home page. Has buttons to import photo, take a photo, go to gallery, and carousel of images to edit</w:t>
      </w:r>
      <w:r w:rsidR="00520F1C">
        <w:t xml:space="preserve"> that have previously been imported</w:t>
      </w:r>
      <w:r>
        <w:t>.</w:t>
      </w:r>
    </w:p>
    <w:p w14:paraId="7832EC8A" w14:textId="77777777" w:rsidR="0081722D" w:rsidRDefault="0081722D" w:rsidP="0081722D">
      <w:r>
        <w:t>Page 2: Edit activity. Can edit imported/taken/gallery photo using Aviary SDK/API. Can set tags for the photo. Can save photo to Gallery. Can cancel editing.</w:t>
      </w:r>
    </w:p>
    <w:p w14:paraId="54A960D1" w14:textId="77777777" w:rsidR="0081722D" w:rsidRDefault="0081722D" w:rsidP="0081722D">
      <w:r>
        <w:t>Page 3: Gallery of imported/edited photos. Has search functionality to search</w:t>
      </w:r>
      <w:r w:rsidR="0040143A">
        <w:t xml:space="preserve"> photos in gallery</w:t>
      </w:r>
      <w:r>
        <w:t xml:space="preserve"> by tags. Click image: Page 4. Long click: able to delete photo.</w:t>
      </w:r>
    </w:p>
    <w:p w14:paraId="00F42758" w14:textId="77777777" w:rsidR="0081722D" w:rsidRDefault="0081722D" w:rsidP="0081722D">
      <w:r>
        <w:t>Page 4: View of gallery photo wit</w:t>
      </w:r>
      <w:r w:rsidR="00520F1C">
        <w:t>h date attribute and tags set. Buttons will allow</w:t>
      </w:r>
      <w:r>
        <w:t xml:space="preserve"> </w:t>
      </w:r>
      <w:proofErr w:type="gramStart"/>
      <w:r>
        <w:t>to start</w:t>
      </w:r>
      <w:proofErr w:type="gramEnd"/>
      <w:r>
        <w:t xml:space="preserve"> Edit Activity, Export Photo, or Share Photo.</w:t>
      </w:r>
    </w:p>
    <w:p w14:paraId="31960049" w14:textId="77777777" w:rsidR="0081722D" w:rsidRDefault="0081722D" w:rsidP="0081722D"/>
    <w:p w14:paraId="6295B587" w14:textId="77777777" w:rsidR="0081722D" w:rsidRDefault="0081722D" w:rsidP="0081722D"/>
    <w:p w14:paraId="2461EC8D" w14:textId="77777777" w:rsidR="0081722D" w:rsidRDefault="0081722D" w:rsidP="0081722D">
      <w:r>
        <w:t>5.Week-by-week schedule.</w:t>
      </w:r>
    </w:p>
    <w:p w14:paraId="5BBC999D" w14:textId="77777777" w:rsidR="0081722D" w:rsidRDefault="0081722D" w:rsidP="0081722D"/>
    <w:p w14:paraId="6D5E054F" w14:textId="77777777" w:rsidR="0081722D" w:rsidRDefault="0081722D" w:rsidP="0081722D">
      <w:r>
        <w:t>Week 1: Familiarize with the APIS. Set up layouts.</w:t>
      </w:r>
    </w:p>
    <w:p w14:paraId="4AFE8968" w14:textId="77777777" w:rsidR="0081722D" w:rsidRDefault="0081722D" w:rsidP="0081722D">
      <w:r>
        <w:t xml:space="preserve">Week 2: Be able to take a photo &amp; import to gallery. Be able to See Photos in Gallery. Be able to view a photo from Gallery with Tag &amp; Date Edited. </w:t>
      </w:r>
    </w:p>
    <w:p w14:paraId="21EA2F3A" w14:textId="77777777" w:rsidR="0081722D" w:rsidRDefault="0081722D" w:rsidP="0081722D">
      <w:r>
        <w:t>Week 3: Be able to Edit Photo with Basic Functionality. Be able to Save after/Cancel Editing</w:t>
      </w:r>
    </w:p>
    <w:p w14:paraId="302292BF" w14:textId="77777777" w:rsidR="0081722D" w:rsidRDefault="0081722D" w:rsidP="0081722D">
      <w:r>
        <w:t>Week 4: Make sure all deliverables are done.</w:t>
      </w:r>
    </w:p>
    <w:p w14:paraId="39647896" w14:textId="77777777" w:rsidR="0081722D" w:rsidRDefault="0081722D" w:rsidP="0081722D">
      <w:r>
        <w:t>Week 5: Be able to click photo from Gall</w:t>
      </w:r>
      <w:r w:rsidR="00854458">
        <w:t>ery then Edit, Export, or Share (FB, IG, messages)</w:t>
      </w:r>
    </w:p>
    <w:p w14:paraId="5E72EC1B" w14:textId="77777777" w:rsidR="0081722D" w:rsidRDefault="0081722D" w:rsidP="0081722D">
      <w:r>
        <w:t>Week 6: Be able to search by tags. Be able to delete photo from Gallery.</w:t>
      </w:r>
    </w:p>
    <w:p w14:paraId="79D8AAEF" w14:textId="77777777" w:rsidR="0081722D" w:rsidRDefault="0081722D" w:rsidP="0081722D">
      <w:r>
        <w:t>Week 7: Polish UI</w:t>
      </w:r>
    </w:p>
    <w:p w14:paraId="08229EF2" w14:textId="77777777" w:rsidR="0081722D" w:rsidRDefault="0081722D" w:rsidP="0081722D">
      <w:r>
        <w:t>Week 8: Polish UI</w:t>
      </w:r>
    </w:p>
    <w:p w14:paraId="333850CE" w14:textId="77777777" w:rsidR="0081722D" w:rsidRDefault="0081722D" w:rsidP="0081722D"/>
    <w:p w14:paraId="1280ACBB" w14:textId="77777777" w:rsidR="0081722D" w:rsidRDefault="0081722D" w:rsidP="0081722D"/>
    <w:p w14:paraId="6D6F36C1" w14:textId="77777777" w:rsidR="0081722D" w:rsidRDefault="0081722D" w:rsidP="0081722D">
      <w:r>
        <w:t>6. List the APIs you will be using.</w:t>
      </w:r>
      <w:bookmarkStart w:id="0" w:name="_GoBack"/>
      <w:bookmarkEnd w:id="0"/>
    </w:p>
    <w:p w14:paraId="5E948C7D" w14:textId="77777777" w:rsidR="0081722D" w:rsidRDefault="0081722D" w:rsidP="0081722D"/>
    <w:p w14:paraId="03DE735A" w14:textId="77777777" w:rsidR="0081722D" w:rsidRDefault="0081722D" w:rsidP="0081722D">
      <w:r>
        <w:t>-Facebook</w:t>
      </w:r>
      <w:r w:rsidR="00520F1C">
        <w:t xml:space="preserve"> for sharing functionality</w:t>
      </w:r>
    </w:p>
    <w:p w14:paraId="07FBF24E" w14:textId="77777777" w:rsidR="0081722D" w:rsidRDefault="0081722D" w:rsidP="0081722D">
      <w:r>
        <w:lastRenderedPageBreak/>
        <w:t>-</w:t>
      </w:r>
      <w:proofErr w:type="spellStart"/>
      <w:r>
        <w:t>Instagram</w:t>
      </w:r>
      <w:proofErr w:type="spellEnd"/>
      <w:r w:rsidR="00520F1C">
        <w:t xml:space="preserve"> for sharing functionality</w:t>
      </w:r>
    </w:p>
    <w:p w14:paraId="678B4D0F" w14:textId="77777777" w:rsidR="0081722D" w:rsidRDefault="0081722D" w:rsidP="0081722D">
      <w:r>
        <w:t>-Aviary</w:t>
      </w:r>
      <w:r w:rsidR="00520F1C">
        <w:t xml:space="preserve"> for editing functionality</w:t>
      </w:r>
    </w:p>
    <w:p w14:paraId="66183787" w14:textId="77777777" w:rsidR="0081722D" w:rsidRDefault="0081722D" w:rsidP="0081722D">
      <w:r>
        <w:t>-Gestures</w:t>
      </w:r>
      <w:r w:rsidR="00520F1C">
        <w:t xml:space="preserve"> </w:t>
      </w:r>
    </w:p>
    <w:p w14:paraId="4A171248" w14:textId="77777777" w:rsidR="001E0A74" w:rsidRDefault="001E0A74" w:rsidP="0081722D">
      <w:r>
        <w:t>-Database/storage</w:t>
      </w:r>
      <w:r w:rsidR="00520F1C">
        <w:t xml:space="preserve"> to store previously edited photos in a gallery</w:t>
      </w:r>
    </w:p>
    <w:p w14:paraId="72251EA2" w14:textId="77777777" w:rsidR="0081722D" w:rsidRDefault="0081722D" w:rsidP="0081722D">
      <w:r>
        <w:t>-Other ones that we can’t think of but will probably use</w:t>
      </w:r>
    </w:p>
    <w:p w14:paraId="15151BD3" w14:textId="77777777" w:rsidR="0081722D" w:rsidRDefault="0081722D" w:rsidP="0081722D"/>
    <w:p w14:paraId="65D92193" w14:textId="77777777" w:rsidR="0081722D" w:rsidRDefault="0081722D" w:rsidP="0081722D">
      <w:proofErr w:type="gramStart"/>
      <w:r>
        <w:t>7. Deliverable:</w:t>
      </w:r>
      <w:proofErr w:type="gramEnd"/>
    </w:p>
    <w:p w14:paraId="55E9FFE2" w14:textId="77777777" w:rsidR="0081722D" w:rsidRDefault="0081722D" w:rsidP="0081722D">
      <w:r>
        <w:t xml:space="preserve">Be able to </w:t>
      </w:r>
      <w:proofErr w:type="gramStart"/>
      <w:r>
        <w:t>Take</w:t>
      </w:r>
      <w:proofErr w:type="gramEnd"/>
      <w:r>
        <w:t xml:space="preserve"> a Picture</w:t>
      </w:r>
    </w:p>
    <w:p w14:paraId="0D0A6822" w14:textId="77777777" w:rsidR="0081722D" w:rsidRDefault="0081722D" w:rsidP="0081722D">
      <w:r>
        <w:t>Be able to Edit Photo with Basic Functionality</w:t>
      </w:r>
    </w:p>
    <w:p w14:paraId="63498A76" w14:textId="77777777" w:rsidR="0081722D" w:rsidRDefault="0081722D" w:rsidP="0081722D">
      <w:r>
        <w:t>Be able to See Photos in Gallery</w:t>
      </w:r>
    </w:p>
    <w:p w14:paraId="1751ADDB" w14:textId="77777777" w:rsidR="0081722D" w:rsidRDefault="0081722D" w:rsidP="0081722D">
      <w:r>
        <w:t>Be able to view a photo from Gallery with Tag &amp; Date Edited.</w:t>
      </w:r>
    </w:p>
    <w:p w14:paraId="33876DFF" w14:textId="77777777" w:rsidR="0081722D" w:rsidRDefault="0081722D" w:rsidP="0081722D"/>
    <w:p w14:paraId="6D939564" w14:textId="77777777" w:rsidR="00B854C9" w:rsidRDefault="0081722D" w:rsidP="0081722D">
      <w:r>
        <w:t xml:space="preserve">8. VSCO, </w:t>
      </w:r>
      <w:proofErr w:type="spellStart"/>
      <w:r>
        <w:t>Afterlight</w:t>
      </w:r>
      <w:proofErr w:type="spellEnd"/>
      <w:r>
        <w:t xml:space="preserve">, etc. are very high quality apps on the market. They are very complex though. </w:t>
      </w:r>
      <w:proofErr w:type="gramStart"/>
      <w:r>
        <w:t>Our design was inspired by using social media too much</w:t>
      </w:r>
      <w:proofErr w:type="gramEnd"/>
      <w:r>
        <w:t>.</w:t>
      </w:r>
    </w:p>
    <w:p w14:paraId="51D721A7" w14:textId="77777777" w:rsidR="00A34AF1" w:rsidRDefault="00A34AF1" w:rsidP="0081722D">
      <w:pPr>
        <w:sectPr w:rsidR="00A34AF1" w:rsidSect="008977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2D51D" w14:textId="77777777" w:rsidR="00042ECE" w:rsidRDefault="00042ECE" w:rsidP="00A34AF1"/>
    <w:p w14:paraId="4A26A462" w14:textId="77777777" w:rsidR="00A34AF1" w:rsidRDefault="00A34AF1" w:rsidP="00A34AF1"/>
    <w:p w14:paraId="477D1E31" w14:textId="77777777" w:rsidR="00A34AF1" w:rsidRDefault="00A34AF1" w:rsidP="00A34AF1"/>
    <w:p w14:paraId="25FC086E" w14:textId="77777777" w:rsidR="00042ECE" w:rsidRPr="00B854C9" w:rsidRDefault="00042ECE" w:rsidP="00A34AF1">
      <w:pPr>
        <w:rPr>
          <w:rFonts w:ascii="Calibri" w:eastAsia="Times New Roman" w:hAnsi="Calibri" w:cs="Calibri"/>
          <w:color w:val="000000"/>
          <w:sz w:val="36"/>
          <w:szCs w:val="40"/>
        </w:rPr>
      </w:pPr>
      <w:r w:rsidRPr="00B854C9">
        <w:rPr>
          <w:rFonts w:ascii="Calibri" w:eastAsia="Times New Roman" w:hAnsi="Calibri" w:cs="Calibri"/>
          <w:color w:val="000000"/>
          <w:sz w:val="36"/>
          <w:szCs w:val="40"/>
        </w:rPr>
        <w:t>Page 1</w:t>
      </w:r>
      <w:r w:rsidR="00A34AF1">
        <w:rPr>
          <w:rFonts w:ascii="Calibri" w:eastAsia="Times New Roman" w:hAnsi="Calibri" w:cs="Calibri"/>
          <w:color w:val="000000"/>
          <w:sz w:val="36"/>
          <w:szCs w:val="40"/>
        </w:rPr>
        <w:t xml:space="preserve"> </w:t>
      </w:r>
      <w:r w:rsidR="00A34AF1">
        <w:rPr>
          <w:rFonts w:ascii="Calibri" w:eastAsia="Times New Roman" w:hAnsi="Calibri" w:cs="Calibri"/>
          <w:color w:val="000000"/>
          <w:sz w:val="36"/>
          <w:szCs w:val="40"/>
        </w:rPr>
        <w:tab/>
      </w:r>
      <w:r w:rsidR="00A34AF1">
        <w:rPr>
          <w:rFonts w:ascii="Calibri" w:eastAsia="Times New Roman" w:hAnsi="Calibri" w:cs="Calibri"/>
          <w:color w:val="000000"/>
          <w:sz w:val="36"/>
          <w:szCs w:val="40"/>
        </w:rPr>
        <w:tab/>
      </w:r>
      <w:r w:rsidR="00A34AF1">
        <w:rPr>
          <w:rFonts w:ascii="Calibri" w:eastAsia="Times New Roman" w:hAnsi="Calibri" w:cs="Calibri"/>
          <w:color w:val="000000"/>
          <w:sz w:val="36"/>
          <w:szCs w:val="40"/>
        </w:rPr>
        <w:tab/>
      </w:r>
      <w:r w:rsidR="00A34AF1">
        <w:rPr>
          <w:rFonts w:ascii="Calibri" w:eastAsia="Times New Roman" w:hAnsi="Calibri" w:cs="Calibri"/>
          <w:color w:val="000000"/>
          <w:sz w:val="36"/>
          <w:szCs w:val="40"/>
        </w:rPr>
        <w:tab/>
      </w:r>
      <w:r w:rsidR="00A34AF1">
        <w:rPr>
          <w:rFonts w:ascii="Calibri" w:eastAsia="Times New Roman" w:hAnsi="Calibri" w:cs="Calibri"/>
          <w:color w:val="000000"/>
          <w:sz w:val="36"/>
          <w:szCs w:val="40"/>
        </w:rPr>
        <w:tab/>
      </w:r>
      <w:r w:rsidR="00A34AF1">
        <w:rPr>
          <w:rFonts w:ascii="Calibri" w:eastAsia="Times New Roman" w:hAnsi="Calibri" w:cs="Calibri"/>
          <w:color w:val="000000"/>
          <w:sz w:val="36"/>
          <w:szCs w:val="40"/>
        </w:rPr>
        <w:tab/>
      </w:r>
      <w:r w:rsidR="00A17E5A">
        <w:rPr>
          <w:rFonts w:ascii="Calibri" w:eastAsia="Times New Roman" w:hAnsi="Calibri" w:cs="Calibri"/>
          <w:color w:val="000000"/>
          <w:sz w:val="36"/>
          <w:szCs w:val="40"/>
        </w:rPr>
        <w:t xml:space="preserve">     </w:t>
      </w:r>
      <w:r w:rsidR="00A34AF1">
        <w:rPr>
          <w:rFonts w:ascii="Calibri" w:eastAsia="Times New Roman" w:hAnsi="Calibri" w:cs="Calibri"/>
          <w:color w:val="000000"/>
          <w:sz w:val="36"/>
          <w:szCs w:val="40"/>
        </w:rPr>
        <w:t>Page 2</w:t>
      </w:r>
    </w:p>
    <w:p w14:paraId="50DC3A81" w14:textId="77777777" w:rsidR="00042ECE" w:rsidRDefault="00042ECE" w:rsidP="00A34AF1"/>
    <w:p w14:paraId="2BBD38D6" w14:textId="77777777" w:rsidR="00A34AF1" w:rsidRDefault="00A17E5A" w:rsidP="00A34AF1">
      <w:r w:rsidRPr="00B854C9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50F3C6D" wp14:editId="648E08EC">
            <wp:extent cx="3489911" cy="3156668"/>
            <wp:effectExtent l="0" t="0" r="0" b="5715"/>
            <wp:docPr id="4" name="Picture 4" descr="C:\Users\Denis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is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33" cy="31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4AF1" w:rsidRPr="00A34AF1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7F93228" wp14:editId="6E05FC00">
            <wp:extent cx="3245759" cy="3132814"/>
            <wp:effectExtent l="0" t="0" r="0" b="0"/>
            <wp:docPr id="2" name="Picture 2" descr="C:\Users\Denis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95" cy="317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38A5" w14:textId="77777777" w:rsidR="00A34AF1" w:rsidRDefault="00A34AF1" w:rsidP="00A34AF1"/>
    <w:p w14:paraId="759BCFAE" w14:textId="77777777" w:rsidR="00A34AF1" w:rsidRDefault="00A34AF1" w:rsidP="00A34AF1"/>
    <w:p w14:paraId="757B39D3" w14:textId="77777777" w:rsidR="0040143A" w:rsidRDefault="00A34AF1" w:rsidP="0089779F">
      <w:pPr>
        <w:rPr>
          <w:sz w:val="36"/>
        </w:rPr>
      </w:pPr>
      <w:r w:rsidRPr="00A34AF1">
        <w:rPr>
          <w:sz w:val="36"/>
        </w:rPr>
        <w:t>Page 3</w:t>
      </w:r>
      <w:r w:rsidR="00F22387">
        <w:rPr>
          <w:sz w:val="36"/>
        </w:rPr>
        <w:t xml:space="preserve"> </w:t>
      </w:r>
      <w:r w:rsidR="00F22387">
        <w:rPr>
          <w:sz w:val="36"/>
        </w:rPr>
        <w:tab/>
      </w:r>
      <w:r w:rsidR="00F22387">
        <w:rPr>
          <w:sz w:val="36"/>
        </w:rPr>
        <w:tab/>
      </w:r>
      <w:r w:rsidR="00F22387">
        <w:rPr>
          <w:sz w:val="36"/>
        </w:rPr>
        <w:tab/>
      </w:r>
      <w:r w:rsidR="00F22387">
        <w:rPr>
          <w:sz w:val="36"/>
        </w:rPr>
        <w:tab/>
      </w:r>
      <w:r w:rsidR="00F22387">
        <w:rPr>
          <w:sz w:val="36"/>
        </w:rPr>
        <w:tab/>
      </w:r>
      <w:r w:rsidR="00F22387">
        <w:rPr>
          <w:sz w:val="36"/>
        </w:rPr>
        <w:tab/>
      </w:r>
      <w:r w:rsidR="00A17E5A">
        <w:rPr>
          <w:sz w:val="36"/>
        </w:rPr>
        <w:t xml:space="preserve">     </w:t>
      </w:r>
      <w:r w:rsidR="00F22387">
        <w:rPr>
          <w:sz w:val="36"/>
        </w:rPr>
        <w:t>Page 4</w:t>
      </w:r>
    </w:p>
    <w:p w14:paraId="136637FC" w14:textId="77777777" w:rsidR="00D226F0" w:rsidRPr="00D226F0" w:rsidRDefault="00A34AF1" w:rsidP="00D226F0">
      <w:pPr>
        <w:rPr>
          <w:rFonts w:ascii="Calibri" w:eastAsia="Times New Roman" w:hAnsi="Calibri" w:cs="Calibri"/>
          <w:color w:val="000000"/>
        </w:rPr>
      </w:pPr>
      <w:r w:rsidRPr="00A34AF1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6A1732C" wp14:editId="2ACC63D5">
            <wp:extent cx="3112050" cy="3187838"/>
            <wp:effectExtent l="0" t="0" r="0" b="0"/>
            <wp:docPr id="7" name="Picture 7" descr="C:\Users\Denis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is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25" cy="32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CFC">
        <w:rPr>
          <w:rFonts w:ascii="Calibri" w:eastAsia="Times New Roman" w:hAnsi="Calibri" w:cs="Calibri"/>
          <w:color w:val="000000"/>
        </w:rPr>
        <w:t xml:space="preserve">     </w:t>
      </w:r>
      <w:r w:rsidR="00A17E5A">
        <w:rPr>
          <w:rFonts w:ascii="Calibri" w:eastAsia="Times New Roman" w:hAnsi="Calibri" w:cs="Calibri"/>
          <w:color w:val="000000"/>
        </w:rPr>
        <w:t xml:space="preserve">      </w:t>
      </w:r>
      <w:r w:rsidR="00D226F0" w:rsidRPr="00D226F0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E1EBE2A" wp14:editId="7C723EA6">
            <wp:extent cx="3172597" cy="3200400"/>
            <wp:effectExtent l="0" t="0" r="8890" b="0"/>
            <wp:docPr id="9" name="Picture 9" descr="C:\Users\Denise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ise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3" cy="322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7A6A" w14:textId="77777777" w:rsidR="00F22387" w:rsidRPr="00F22387" w:rsidRDefault="00F22387" w:rsidP="00F22387">
      <w:pPr>
        <w:rPr>
          <w:rFonts w:ascii="Calibri" w:eastAsia="Times New Roman" w:hAnsi="Calibri" w:cs="Calibri"/>
          <w:color w:val="000000"/>
        </w:rPr>
      </w:pPr>
    </w:p>
    <w:p w14:paraId="362B135E" w14:textId="77777777" w:rsidR="00A34AF1" w:rsidRPr="00A34AF1" w:rsidRDefault="00A34AF1" w:rsidP="00A34AF1">
      <w:pPr>
        <w:rPr>
          <w:rFonts w:ascii="Calibri" w:eastAsia="Times New Roman" w:hAnsi="Calibri" w:cs="Calibri"/>
          <w:color w:val="000000"/>
        </w:rPr>
      </w:pPr>
    </w:p>
    <w:p w14:paraId="2D92D557" w14:textId="77777777" w:rsidR="00A34AF1" w:rsidRPr="00A34AF1" w:rsidRDefault="00A34AF1" w:rsidP="0089779F">
      <w:pPr>
        <w:rPr>
          <w:sz w:val="36"/>
        </w:rPr>
      </w:pPr>
    </w:p>
    <w:sectPr w:rsidR="00A34AF1" w:rsidRPr="00A34AF1" w:rsidSect="00A34A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22D"/>
    <w:rsid w:val="00042ECE"/>
    <w:rsid w:val="00130DE9"/>
    <w:rsid w:val="001C498E"/>
    <w:rsid w:val="001C7D24"/>
    <w:rsid w:val="001E0A74"/>
    <w:rsid w:val="002271A2"/>
    <w:rsid w:val="00357267"/>
    <w:rsid w:val="0040143A"/>
    <w:rsid w:val="004236D2"/>
    <w:rsid w:val="004A5658"/>
    <w:rsid w:val="004D2487"/>
    <w:rsid w:val="00520F1C"/>
    <w:rsid w:val="00586062"/>
    <w:rsid w:val="00605827"/>
    <w:rsid w:val="00614477"/>
    <w:rsid w:val="00645252"/>
    <w:rsid w:val="006B0216"/>
    <w:rsid w:val="006D3D74"/>
    <w:rsid w:val="00744CFC"/>
    <w:rsid w:val="0081722D"/>
    <w:rsid w:val="00854458"/>
    <w:rsid w:val="0089779F"/>
    <w:rsid w:val="008E7575"/>
    <w:rsid w:val="00A17E5A"/>
    <w:rsid w:val="00A34AF1"/>
    <w:rsid w:val="00A9204E"/>
    <w:rsid w:val="00B0328E"/>
    <w:rsid w:val="00B854C9"/>
    <w:rsid w:val="00BC6B8A"/>
    <w:rsid w:val="00C61806"/>
    <w:rsid w:val="00D226F0"/>
    <w:rsid w:val="00F2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BAC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6058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D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6058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D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416">
                  <w:marLeft w:val="18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4747">
                  <w:marLeft w:val="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8750">
                  <w:marLeft w:val="18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0360">
                  <w:marLeft w:val="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\Users\Denise\AppData\Roaming\Microsoft\Templates\Single spaced (blank)(2).dotx</Template>
  <TotalTime>44</TotalTime>
  <Pages>3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dc:description/>
  <cp:lastModifiedBy>Tran, Christy T</cp:lastModifiedBy>
  <cp:revision>3</cp:revision>
  <dcterms:created xsi:type="dcterms:W3CDTF">2016-10-26T04:46:00Z</dcterms:created>
  <dcterms:modified xsi:type="dcterms:W3CDTF">2016-11-07T03:12:00Z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